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2413" w14:textId="77777777" w:rsidR="003C60F0" w:rsidRDefault="003C60F0" w:rsidP="00AC1241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0800" behindDoc="0" locked="0" layoutInCell="1" allowOverlap="1" wp14:anchorId="1CDDBC14" wp14:editId="0185185F">
            <wp:simplePos x="0" y="0"/>
            <wp:positionH relativeFrom="column">
              <wp:posOffset>148590</wp:posOffset>
            </wp:positionH>
            <wp:positionV relativeFrom="paragraph">
              <wp:posOffset>-392430</wp:posOffset>
            </wp:positionV>
            <wp:extent cx="2790825" cy="6381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896" behindDoc="0" locked="0" layoutInCell="1" allowOverlap="1" wp14:anchorId="6A04A477" wp14:editId="4F264CA9">
            <wp:simplePos x="0" y="0"/>
            <wp:positionH relativeFrom="column">
              <wp:posOffset>3768090</wp:posOffset>
            </wp:positionH>
            <wp:positionV relativeFrom="paragraph">
              <wp:posOffset>-535479</wp:posOffset>
            </wp:positionV>
            <wp:extent cx="2218620" cy="831389"/>
            <wp:effectExtent l="0" t="0" r="0" b="0"/>
            <wp:wrapNone/>
            <wp:docPr id="5" name="Imagem 5" descr="Logo Sistemas de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Logo Sistemas de Informa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95" cy="83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ED1E8" w14:textId="77777777" w:rsidR="00AC1241" w:rsidRDefault="00AC1241" w:rsidP="00AC1241">
      <w:pPr>
        <w:spacing w:after="0" w:line="240" w:lineRule="auto"/>
        <w:rPr>
          <w:sz w:val="20"/>
          <w:szCs w:val="20"/>
        </w:rPr>
      </w:pPr>
    </w:p>
    <w:p w14:paraId="4197856D" w14:textId="67848360" w:rsidR="003C60F0" w:rsidRPr="003C60F0" w:rsidRDefault="003C60F0" w:rsidP="003C60F0">
      <w:pPr>
        <w:spacing w:after="0"/>
        <w:ind w:left="-142" w:right="-852"/>
        <w:rPr>
          <w:rFonts w:ascii="Arial" w:hAnsi="Arial" w:cs="Arial"/>
          <w:b/>
          <w:sz w:val="24"/>
        </w:rPr>
      </w:pPr>
      <w:r w:rsidRPr="003C60F0">
        <w:rPr>
          <w:rFonts w:ascii="Arial" w:hAnsi="Arial" w:cs="Arial"/>
          <w:sz w:val="24"/>
        </w:rPr>
        <w:t>Disciplina</w:t>
      </w:r>
      <w:r w:rsidRPr="003C60F0">
        <w:rPr>
          <w:rFonts w:ascii="Arial" w:hAnsi="Arial" w:cs="Arial"/>
          <w:b/>
          <w:sz w:val="24"/>
        </w:rPr>
        <w:t xml:space="preserve">: </w:t>
      </w:r>
      <w:r w:rsidR="006507D4">
        <w:rPr>
          <w:rFonts w:ascii="Arial" w:hAnsi="Arial" w:cs="Arial"/>
          <w:b/>
          <w:sz w:val="24"/>
        </w:rPr>
        <w:t>Estrutura de Dados I</w:t>
      </w:r>
      <w:r w:rsidRPr="003C60F0">
        <w:rPr>
          <w:rFonts w:ascii="Arial" w:hAnsi="Arial" w:cs="Arial"/>
          <w:b/>
          <w:sz w:val="24"/>
        </w:rPr>
        <w:tab/>
      </w:r>
      <w:r w:rsidRPr="003C60F0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</w:p>
    <w:p w14:paraId="6CE67FC3" w14:textId="1928EB63" w:rsidR="003C60F0" w:rsidRPr="003C60F0" w:rsidRDefault="003C60F0" w:rsidP="003C60F0">
      <w:pPr>
        <w:spacing w:after="0"/>
        <w:ind w:left="-142" w:right="-852"/>
        <w:rPr>
          <w:rFonts w:ascii="Arial" w:hAnsi="Arial" w:cs="Arial"/>
          <w:b/>
          <w:sz w:val="24"/>
        </w:rPr>
      </w:pPr>
      <w:proofErr w:type="spellStart"/>
      <w:r w:rsidRPr="003C60F0">
        <w:rPr>
          <w:rFonts w:ascii="Arial" w:hAnsi="Arial" w:cs="Arial"/>
          <w:sz w:val="24"/>
        </w:rPr>
        <w:t>Profª</w:t>
      </w:r>
      <w:proofErr w:type="spellEnd"/>
      <w:r w:rsidRPr="003C60F0">
        <w:rPr>
          <w:rFonts w:ascii="Arial" w:hAnsi="Arial" w:cs="Arial"/>
          <w:b/>
          <w:sz w:val="24"/>
        </w:rPr>
        <w:t>: Hellen Carmo de Oliveira Matos</w:t>
      </w:r>
      <w:r w:rsidRPr="003C60F0">
        <w:rPr>
          <w:rFonts w:ascii="Arial" w:hAnsi="Arial" w:cs="Arial"/>
          <w:b/>
          <w:sz w:val="24"/>
        </w:rPr>
        <w:tab/>
      </w:r>
      <w:r w:rsidRPr="003C60F0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</w:p>
    <w:p w14:paraId="26B85BDF" w14:textId="4A1E2FB7" w:rsidR="003C60F0" w:rsidRDefault="003C60F0" w:rsidP="004A4F44">
      <w:pPr>
        <w:jc w:val="center"/>
        <w:rPr>
          <w:rFonts w:ascii="Arial" w:hAnsi="Arial" w:cs="Arial"/>
          <w:b/>
          <w:u w:val="single"/>
        </w:rPr>
      </w:pPr>
    </w:p>
    <w:p w14:paraId="4A822DF2" w14:textId="77777777" w:rsidR="00DE04FF" w:rsidRPr="00751595" w:rsidRDefault="00DE04FF" w:rsidP="00DE04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u w:val="single"/>
          <w:lang w:eastAsia="pt-BR"/>
        </w:rPr>
      </w:pPr>
      <w:r w:rsidRPr="00751595">
        <w:rPr>
          <w:rFonts w:ascii="Arial" w:eastAsia="Times New Roman" w:hAnsi="Arial" w:cs="Arial"/>
          <w:b/>
          <w:sz w:val="28"/>
          <w:u w:val="single"/>
          <w:lang w:eastAsia="pt-BR"/>
        </w:rPr>
        <w:t>Lista de Exercícios</w:t>
      </w:r>
      <w:r>
        <w:rPr>
          <w:rFonts w:ascii="Arial" w:eastAsia="Times New Roman" w:hAnsi="Arial" w:cs="Arial"/>
          <w:b/>
          <w:sz w:val="28"/>
          <w:u w:val="single"/>
          <w:lang w:eastAsia="pt-BR"/>
        </w:rPr>
        <w:t xml:space="preserve"> – Listas Estáticas</w:t>
      </w:r>
    </w:p>
    <w:p w14:paraId="7F298968" w14:textId="1F7C41E7" w:rsidR="00DE04FF" w:rsidRPr="00BD3CAF" w:rsidRDefault="00DE04FF" w:rsidP="00DE04FF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>Dada uma lista seque</w:t>
      </w:r>
      <w:r w:rsidR="005C6E59">
        <w:rPr>
          <w:rFonts w:ascii="Arial" w:eastAsia="Times New Roman" w:hAnsi="Arial" w:cs="Arial"/>
          <w:lang w:eastAsia="pt-BR"/>
        </w:rPr>
        <w:t>n</w:t>
      </w:r>
      <w:bookmarkStart w:id="0" w:name="_GoBack"/>
      <w:bookmarkEnd w:id="0"/>
      <w:r w:rsidRPr="00BD3CAF">
        <w:rPr>
          <w:rFonts w:ascii="Arial" w:eastAsia="Times New Roman" w:hAnsi="Arial" w:cs="Arial"/>
          <w:lang w:eastAsia="pt-BR"/>
        </w:rPr>
        <w:t xml:space="preserve">cial ordenada L1, escreva funções que: </w:t>
      </w:r>
    </w:p>
    <w:p w14:paraId="77895B94" w14:textId="77777777" w:rsidR="00DE04FF" w:rsidRPr="00BD3CAF" w:rsidRDefault="00DE04FF" w:rsidP="00DE04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 xml:space="preserve">verifique se L1 está ordenada ou não (a ordem pode ser crescente ou decrescente) </w:t>
      </w:r>
    </w:p>
    <w:p w14:paraId="6B8B4642" w14:textId="77777777" w:rsidR="00DE04FF" w:rsidRPr="00BD3CAF" w:rsidRDefault="00DE04FF" w:rsidP="00DE04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 xml:space="preserve">faça uma cópia da lista L1 em uma outra lista L2; </w:t>
      </w:r>
    </w:p>
    <w:p w14:paraId="591337CE" w14:textId="77777777" w:rsidR="00DE04FF" w:rsidRPr="00BD3CAF" w:rsidRDefault="00DE04FF" w:rsidP="00DE04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 xml:space="preserve">faça uma cópia da Lista L1 em L2, eliminando elementos repetidos; </w:t>
      </w:r>
    </w:p>
    <w:p w14:paraId="5150ADFB" w14:textId="77777777" w:rsidR="00DE04FF" w:rsidRPr="00BD3CAF" w:rsidRDefault="00DE04FF" w:rsidP="00DE04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 xml:space="preserve">inverta L1 colocando o resultado em L2; </w:t>
      </w:r>
    </w:p>
    <w:p w14:paraId="1F2F4F5A" w14:textId="77777777" w:rsidR="00DE04FF" w:rsidRPr="00BD3CAF" w:rsidRDefault="00DE04FF" w:rsidP="00DE04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 xml:space="preserve">inverta L1 colocando o resultado na própria L1; </w:t>
      </w:r>
    </w:p>
    <w:p w14:paraId="7503E903" w14:textId="77777777" w:rsidR="00DE04FF" w:rsidRPr="00BD3CAF" w:rsidRDefault="00DE04FF" w:rsidP="00DE04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 xml:space="preserve">intercale L1 com a lista L2, gerando a lista L3. considere que L1, L2 e L3 são ordenadas. </w:t>
      </w:r>
    </w:p>
    <w:p w14:paraId="320F1692" w14:textId="77777777" w:rsidR="00DE04FF" w:rsidRPr="00BD3CAF" w:rsidRDefault="00DE04FF" w:rsidP="00DE04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 xml:space="preserve">gere uma lista L2 onde cada registro contém dois campos de informação: </w:t>
      </w:r>
      <w:proofErr w:type="spellStart"/>
      <w:r w:rsidRPr="00BD3CAF">
        <w:rPr>
          <w:rFonts w:ascii="Arial" w:eastAsia="Times New Roman" w:hAnsi="Arial" w:cs="Arial"/>
          <w:i/>
          <w:iCs/>
          <w:lang w:eastAsia="pt-BR"/>
        </w:rPr>
        <w:t>elem</w:t>
      </w:r>
      <w:proofErr w:type="spellEnd"/>
      <w:r w:rsidRPr="00BD3CAF">
        <w:rPr>
          <w:rFonts w:ascii="Arial" w:eastAsia="Times New Roman" w:hAnsi="Arial" w:cs="Arial"/>
          <w:lang w:eastAsia="pt-BR"/>
        </w:rPr>
        <w:t xml:space="preserve"> contém um elemento de L1, e </w:t>
      </w:r>
      <w:proofErr w:type="spellStart"/>
      <w:r w:rsidRPr="00BD3CAF">
        <w:rPr>
          <w:rFonts w:ascii="Arial" w:eastAsia="Times New Roman" w:hAnsi="Arial" w:cs="Arial"/>
          <w:i/>
          <w:iCs/>
          <w:lang w:eastAsia="pt-BR"/>
        </w:rPr>
        <w:t>count</w:t>
      </w:r>
      <w:proofErr w:type="spellEnd"/>
      <w:r w:rsidRPr="00BD3CAF">
        <w:rPr>
          <w:rFonts w:ascii="Arial" w:eastAsia="Times New Roman" w:hAnsi="Arial" w:cs="Arial"/>
          <w:lang w:eastAsia="pt-BR"/>
        </w:rPr>
        <w:t xml:space="preserve"> contém quantas vezes este elemento apareceu em L1. </w:t>
      </w:r>
    </w:p>
    <w:p w14:paraId="07E1A9E5" w14:textId="77777777" w:rsidR="00DE04FF" w:rsidRPr="00BD3CAF" w:rsidRDefault="00DE04FF" w:rsidP="00DE04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 xml:space="preserve">elimine de L1 todas as ocorrências de um elemento dado, L1 ordenada. </w:t>
      </w:r>
    </w:p>
    <w:p w14:paraId="773F7B46" w14:textId="77777777" w:rsidR="00DE04FF" w:rsidRPr="00BD3CAF" w:rsidRDefault="00DE04FF" w:rsidP="00DE04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D3CAF">
        <w:rPr>
          <w:rFonts w:ascii="Arial" w:eastAsia="Times New Roman" w:hAnsi="Arial" w:cs="Arial"/>
          <w:lang w:eastAsia="pt-BR"/>
        </w:rPr>
        <w:t xml:space="preserve">assumindo que os elementos da lista L1 são inteiros positivos, forneça os elementos que aparecem o maior e o menor número de vezes (forneça os elementos e o número de vezes correspondente) </w:t>
      </w:r>
    </w:p>
    <w:p w14:paraId="59691866" w14:textId="77777777" w:rsidR="00DE04FF" w:rsidRDefault="00DE04FF" w:rsidP="00DE04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</w:rPr>
      </w:pPr>
      <w:r w:rsidRPr="00BD3CAF">
        <w:rPr>
          <w:rFonts w:ascii="Arial" w:hAnsi="Arial" w:cs="Arial"/>
        </w:rPr>
        <w:t>O número de CPF possui nove dígitos mais dois dígitos de controle (</w:t>
      </w:r>
      <w:proofErr w:type="spellStart"/>
      <w:r w:rsidRPr="00BD3CAF">
        <w:rPr>
          <w:rFonts w:ascii="Arial" w:hAnsi="Arial" w:cs="Arial"/>
        </w:rPr>
        <w:t>DCs</w:t>
      </w:r>
      <w:proofErr w:type="spellEnd"/>
      <w:r w:rsidRPr="00BD3CAF">
        <w:rPr>
          <w:rFonts w:ascii="Arial" w:hAnsi="Arial" w:cs="Arial"/>
        </w:rPr>
        <w:t>). Esses dois dígitos, chamados DC1 e DC2, são calculados da seguinte maneira</w:t>
      </w:r>
      <w:r>
        <w:rPr>
          <w:rFonts w:ascii="Arial" w:hAnsi="Arial" w:cs="Arial"/>
        </w:rPr>
        <w:t xml:space="preserve"> (para responder essa questão, estudar o material “Vetores e endereços”</w:t>
      </w:r>
      <w:r w:rsidRPr="00BD3CAF">
        <w:rPr>
          <w:rFonts w:ascii="Arial" w:hAnsi="Arial" w:cs="Arial"/>
        </w:rPr>
        <w:t>:</w:t>
      </w:r>
    </w:p>
    <w:p w14:paraId="2FD9F785" w14:textId="77777777" w:rsidR="00DE04FF" w:rsidRDefault="00DE04FF" w:rsidP="00DE04F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F96376" w14:textId="77777777" w:rsidR="00DE04FF" w:rsidRDefault="00DE04FF" w:rsidP="00DE04FF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Arial" w:hAnsi="Arial" w:cs="Arial"/>
        </w:rPr>
      </w:pPr>
      <w:r w:rsidRPr="00BD3CAF">
        <w:rPr>
          <w:rFonts w:ascii="Arial" w:hAnsi="Arial" w:cs="Arial"/>
        </w:rPr>
        <w:t>DC1: Multiplica-se cada um dos nove dígitos do CPF, da direita para a esquerda, por um peso que começa em 2 e é incrementado de 1 a cada dígito, somando-se todos os produtos obtidos. Esse resultado deve ser dividido por 11. Se o resto da divisão for menor que 2, o DC1 será 0, caso contrário, o DC1</w:t>
      </w:r>
      <w:r>
        <w:rPr>
          <w:rFonts w:ascii="Arial" w:hAnsi="Arial" w:cs="Arial"/>
        </w:rPr>
        <w:t xml:space="preserve"> </w:t>
      </w:r>
      <w:r w:rsidRPr="00BD3CAF">
        <w:rPr>
          <w:rFonts w:ascii="Arial" w:hAnsi="Arial" w:cs="Arial"/>
        </w:rPr>
        <w:t>será 11 subtraído do resto obtido.</w:t>
      </w:r>
    </w:p>
    <w:p w14:paraId="15697DE9" w14:textId="77777777" w:rsidR="00DE04FF" w:rsidRDefault="00DE04FF" w:rsidP="00DE04FF">
      <w:pPr>
        <w:pStyle w:val="PargrafodaLista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</w:p>
    <w:p w14:paraId="0B101788" w14:textId="77777777" w:rsidR="00DE04FF" w:rsidRPr="00BD3CAF" w:rsidRDefault="00DE04FF" w:rsidP="00DE04FF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Arial" w:hAnsi="Arial" w:cs="Arial"/>
        </w:rPr>
      </w:pPr>
      <w:r w:rsidRPr="00BD3CAF">
        <w:rPr>
          <w:rFonts w:ascii="Arial" w:hAnsi="Arial" w:cs="Arial"/>
        </w:rPr>
        <w:t>DC2: Deve ser repetido o processo anterior considerando agora um número de</w:t>
      </w:r>
    </w:p>
    <w:p w14:paraId="0363859D" w14:textId="77777777" w:rsidR="00DE04FF" w:rsidRDefault="00DE04FF" w:rsidP="00DE04F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BD3CAF">
        <w:rPr>
          <w:rFonts w:ascii="Arial" w:hAnsi="Arial" w:cs="Arial"/>
        </w:rPr>
        <w:t>dez dígitos formado pelos nove dígitos do CPF à esquerda e o DC1 como</w:t>
      </w:r>
      <w:r>
        <w:rPr>
          <w:rFonts w:ascii="Arial" w:hAnsi="Arial" w:cs="Arial"/>
        </w:rPr>
        <w:t xml:space="preserve"> </w:t>
      </w:r>
      <w:r w:rsidRPr="00BD3CAF">
        <w:rPr>
          <w:rFonts w:ascii="Arial" w:hAnsi="Arial" w:cs="Arial"/>
        </w:rPr>
        <w:t>sendo o dígito mais à direita do número. Ou seja, o DC1 deverá ser</w:t>
      </w:r>
      <w:r>
        <w:rPr>
          <w:rFonts w:ascii="Arial" w:hAnsi="Arial" w:cs="Arial"/>
        </w:rPr>
        <w:t xml:space="preserve"> </w:t>
      </w:r>
      <w:r w:rsidRPr="00BD3CAF">
        <w:rPr>
          <w:rFonts w:ascii="Arial" w:hAnsi="Arial" w:cs="Arial"/>
        </w:rPr>
        <w:t>multiplicado pelo peso 2 e os demais dígitos com por um peso variando de 3</w:t>
      </w:r>
      <w:r>
        <w:rPr>
          <w:rFonts w:ascii="Arial" w:hAnsi="Arial" w:cs="Arial"/>
        </w:rPr>
        <w:t xml:space="preserve"> </w:t>
      </w:r>
      <w:r w:rsidRPr="00BD3CAF">
        <w:rPr>
          <w:rFonts w:ascii="Arial" w:hAnsi="Arial" w:cs="Arial"/>
        </w:rPr>
        <w:t>até 11.</w:t>
      </w:r>
    </w:p>
    <w:p w14:paraId="1C099D45" w14:textId="77777777" w:rsidR="00DE04FF" w:rsidRPr="00BD3CAF" w:rsidRDefault="00DE04FF" w:rsidP="00DE04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7E3339D" w14:textId="77777777" w:rsidR="00DE04FF" w:rsidRDefault="00DE04FF" w:rsidP="00DE04FF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</w:rPr>
      </w:pPr>
      <w:r w:rsidRPr="00BD3CAF">
        <w:rPr>
          <w:rFonts w:ascii="Arial" w:hAnsi="Arial" w:cs="Arial"/>
        </w:rPr>
        <w:t>Escreva uma função em C que recebe como parâmetros um vetor de inteiros representando os nove dígitos principais de um CPF (com o dígito mais à esquerda na primeira posição do vetor e assim sucessivamente), e calcula os valores de DC1 e DC2, devolvendo o resultado obtido através de dois ponteiros para inteiros, conforme</w:t>
      </w:r>
      <w:r>
        <w:rPr>
          <w:rFonts w:ascii="Arial" w:hAnsi="Arial" w:cs="Arial"/>
        </w:rPr>
        <w:t xml:space="preserve"> </w:t>
      </w:r>
      <w:r w:rsidRPr="00BD3CAF">
        <w:rPr>
          <w:rFonts w:ascii="Arial" w:hAnsi="Arial" w:cs="Arial"/>
        </w:rPr>
        <w:t>o protótipo:</w:t>
      </w:r>
    </w:p>
    <w:p w14:paraId="223FD5D2" w14:textId="77777777" w:rsidR="00DE04FF" w:rsidRPr="00BD3CAF" w:rsidRDefault="00DE04FF" w:rsidP="00DE04F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5FA8D38" w14:textId="77777777" w:rsidR="00DE04FF" w:rsidRPr="00A429FA" w:rsidRDefault="00DE04FF" w:rsidP="00DE04F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 w:rsidRPr="00A429F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429FA">
        <w:rPr>
          <w:rFonts w:ascii="Courier New" w:hAnsi="Courier New" w:cs="Courier New"/>
          <w:lang w:val="en-US"/>
        </w:rPr>
        <w:t>controle</w:t>
      </w:r>
      <w:proofErr w:type="spellEnd"/>
      <w:r w:rsidRPr="00A429FA">
        <w:rPr>
          <w:rFonts w:ascii="Courier New" w:hAnsi="Courier New" w:cs="Courier New"/>
          <w:lang w:val="en-US"/>
        </w:rPr>
        <w:t>(</w:t>
      </w:r>
      <w:proofErr w:type="gramEnd"/>
      <w:r w:rsidRPr="00A429FA">
        <w:rPr>
          <w:rFonts w:ascii="Courier New" w:hAnsi="Courier New" w:cs="Courier New"/>
          <w:lang w:val="en-US"/>
        </w:rPr>
        <w:t>int *cpf9d, int *dc1, int *dc2);</w:t>
      </w:r>
    </w:p>
    <w:p w14:paraId="78084C19" w14:textId="77777777" w:rsidR="00DE04FF" w:rsidRPr="00BD3CAF" w:rsidRDefault="00DE04FF" w:rsidP="00DE04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14:paraId="715C421B" w14:textId="77777777" w:rsidR="00DE04FF" w:rsidRPr="00BD3CAF" w:rsidRDefault="00DE04FF" w:rsidP="00DE04FF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</w:rPr>
      </w:pPr>
      <w:r w:rsidRPr="00BD3CAF">
        <w:rPr>
          <w:rFonts w:ascii="Arial" w:hAnsi="Arial" w:cs="Arial"/>
        </w:rPr>
        <w:t>Escreva uma função em C que recebe como parâmetros um vetor de inteiros representando os onze dígitos do CPF (com o dígito mais à esquerda na primeira posição do vetor, assim sucessivamente, e DC1 e DC2 na penúltima e última posição, respectivamente), retornando 0 se os valores de DC1 e DC2 estão corretos ou 1, caso contrário. Esta função deve utilizar a função desenvolvida no item “a” e tem como</w:t>
      </w:r>
      <w:r>
        <w:rPr>
          <w:rFonts w:ascii="Arial" w:hAnsi="Arial" w:cs="Arial"/>
        </w:rPr>
        <w:t xml:space="preserve"> </w:t>
      </w:r>
      <w:r w:rsidRPr="00BD3CAF">
        <w:rPr>
          <w:rFonts w:ascii="Arial" w:hAnsi="Arial" w:cs="Arial"/>
        </w:rPr>
        <w:t>protótipo:</w:t>
      </w:r>
    </w:p>
    <w:p w14:paraId="7B60FCB7" w14:textId="77777777" w:rsidR="00DE04FF" w:rsidRPr="00A429FA" w:rsidRDefault="00DE04FF" w:rsidP="00DE04F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 w:rsidRPr="00A429FA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A429FA">
        <w:rPr>
          <w:rFonts w:ascii="Courier New" w:hAnsi="Courier New" w:cs="Courier New"/>
          <w:lang w:val="en-US"/>
        </w:rPr>
        <w:t>verifica</w:t>
      </w:r>
      <w:proofErr w:type="spellEnd"/>
      <w:r w:rsidRPr="00A429FA">
        <w:rPr>
          <w:rFonts w:ascii="Courier New" w:hAnsi="Courier New" w:cs="Courier New"/>
          <w:lang w:val="en-US"/>
        </w:rPr>
        <w:t>(</w:t>
      </w:r>
      <w:proofErr w:type="gramEnd"/>
      <w:r w:rsidRPr="00A429FA">
        <w:rPr>
          <w:rFonts w:ascii="Courier New" w:hAnsi="Courier New" w:cs="Courier New"/>
          <w:lang w:val="en-US"/>
        </w:rPr>
        <w:t>int *cpf11d);</w:t>
      </w:r>
    </w:p>
    <w:p w14:paraId="52CC02DF" w14:textId="77777777" w:rsidR="00DE04FF" w:rsidRPr="00BD3CAF" w:rsidRDefault="00DE04FF" w:rsidP="00DE04F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79711BB" w14:textId="77777777" w:rsidR="00DE04FF" w:rsidRDefault="00DE04FF" w:rsidP="00DE04FF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</w:rPr>
      </w:pPr>
      <w:r w:rsidRPr="00BD3CAF">
        <w:rPr>
          <w:rFonts w:ascii="Arial" w:hAnsi="Arial" w:cs="Arial"/>
        </w:rPr>
        <w:t>Utilizando a função desenvolvida no item “b”, escreva um programa que lê do teclado os 11 dígitos do CPF do usuário (fornecidos um de cada vez, da esquerda para a direita) e ao final imprime “CORRETO” ou “INCORRETO”, informando ao usuário se o DC digitado está correto ou não.</w:t>
      </w:r>
    </w:p>
    <w:p w14:paraId="79902246" w14:textId="77777777" w:rsidR="00DE04FF" w:rsidRDefault="00DE04FF" w:rsidP="00DE04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97FD4A3" w14:textId="77777777" w:rsidR="00DE04FF" w:rsidRPr="00A429FA" w:rsidRDefault="00DE04FF" w:rsidP="00DE04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</w:rPr>
      </w:pPr>
      <w:r w:rsidRPr="00482A80">
        <w:rPr>
          <w:rFonts w:ascii="Arial" w:hAnsi="Arial" w:cs="Arial"/>
        </w:rPr>
        <w:t>Implemente uma rotina recursiva para calcular o tamanho de uma lista estática.</w:t>
      </w:r>
    </w:p>
    <w:p w14:paraId="280D38C6" w14:textId="77777777" w:rsidR="00DE04FF" w:rsidRDefault="00DE04FF" w:rsidP="00DE04F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E47C951" w14:textId="77777777" w:rsidR="00DE04FF" w:rsidRPr="00482A80" w:rsidRDefault="00DE04FF" w:rsidP="00DE04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</w:rPr>
      </w:pPr>
      <w:r w:rsidRPr="00482A80">
        <w:rPr>
          <w:rFonts w:ascii="Arial" w:hAnsi="Arial" w:cs="Arial"/>
        </w:rPr>
        <w:t>Critique a seguinte versão da função busca:</w:t>
      </w:r>
    </w:p>
    <w:p w14:paraId="4302E38B" w14:textId="77777777" w:rsidR="00DE04FF" w:rsidRPr="00A429FA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</w:t>
      </w:r>
      <w:proofErr w:type="spellStart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k = 0;</w:t>
      </w:r>
    </w:p>
    <w:p w14:paraId="60E03166" w14:textId="77777777" w:rsidR="00DE04FF" w:rsidRPr="00A429FA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18"/>
          <w:lang w:val="en-US" w:eastAsia="pt-BR"/>
        </w:rPr>
      </w:pPr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val="en-US" w:eastAsia="pt-BR"/>
        </w:rPr>
        <w:t xml:space="preserve">   while (k &lt; n &amp;&amp; v[k</w:t>
      </w:r>
      <w:proofErr w:type="gramStart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val="en-US" w:eastAsia="pt-BR"/>
        </w:rPr>
        <w:t>] !</w:t>
      </w:r>
      <w:proofErr w:type="gramEnd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val="en-US" w:eastAsia="pt-BR"/>
        </w:rPr>
        <w:t>= x) k += 1;</w:t>
      </w:r>
    </w:p>
    <w:p w14:paraId="13D3F118" w14:textId="77777777" w:rsidR="00DE04FF" w:rsidRPr="00A429FA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18"/>
          <w:lang w:val="en-US" w:eastAsia="pt-BR"/>
        </w:rPr>
      </w:pPr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val="en-US" w:eastAsia="pt-BR"/>
        </w:rPr>
        <w:lastRenderedPageBreak/>
        <w:t xml:space="preserve">   if (v[k] == x) return k;</w:t>
      </w:r>
    </w:p>
    <w:p w14:paraId="44D4F3CB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val="en-US" w:eastAsia="pt-BR"/>
        </w:rPr>
        <w:t xml:space="preserve">   </w:t>
      </w:r>
      <w:proofErr w:type="spellStart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else</w:t>
      </w:r>
      <w:proofErr w:type="spellEnd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</w:t>
      </w:r>
      <w:proofErr w:type="spellStart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return</w:t>
      </w:r>
      <w:proofErr w:type="spellEnd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-1; </w:t>
      </w:r>
    </w:p>
    <w:p w14:paraId="389996ED" w14:textId="77777777" w:rsidR="00DE04FF" w:rsidRPr="00A429FA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773FD650" w14:textId="77777777" w:rsidR="00DE04FF" w:rsidRPr="00482A80" w:rsidRDefault="00DE04FF" w:rsidP="00DE04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</w:rPr>
      </w:pPr>
      <w:r w:rsidRPr="00482A80">
        <w:rPr>
          <w:rFonts w:ascii="Arial" w:hAnsi="Arial" w:cs="Arial"/>
        </w:rPr>
        <w:t>Critique a seguinte versão da função busca:</w:t>
      </w:r>
    </w:p>
    <w:p w14:paraId="670DC18F" w14:textId="77777777" w:rsidR="00DE04FF" w:rsidRPr="00A429FA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</w:t>
      </w:r>
      <w:proofErr w:type="spellStart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sol;</w:t>
      </w:r>
    </w:p>
    <w:p w14:paraId="15C76697" w14:textId="77777777" w:rsidR="00DE04FF" w:rsidRPr="00A429FA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for (k = 0; k &lt; n; ++k) {</w:t>
      </w:r>
    </w:p>
    <w:p w14:paraId="1DB767F4" w14:textId="77777777" w:rsidR="00DE04FF" w:rsidRPr="00A429FA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   </w:t>
      </w:r>
      <w:proofErr w:type="spellStart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if</w:t>
      </w:r>
      <w:proofErr w:type="spellEnd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(v[k] == x) sol = k;</w:t>
      </w:r>
    </w:p>
    <w:p w14:paraId="201BBEDB" w14:textId="77777777" w:rsidR="00DE04FF" w:rsidRPr="00A429FA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   </w:t>
      </w:r>
      <w:proofErr w:type="spellStart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else</w:t>
      </w:r>
      <w:proofErr w:type="spellEnd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sol = -1</w:t>
      </w:r>
      <w:proofErr w:type="gramStart"/>
      <w:r w:rsidRPr="00A429F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; }</w:t>
      </w:r>
      <w:proofErr w:type="gramEnd"/>
    </w:p>
    <w:p w14:paraId="63758869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return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sol;</w:t>
      </w:r>
    </w:p>
    <w:p w14:paraId="2EFF0E78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09DAE1C5" w14:textId="77777777" w:rsidR="00DE04FF" w:rsidRPr="00482A80" w:rsidRDefault="00DE04FF" w:rsidP="00DE04FF">
      <w:pPr>
        <w:pStyle w:val="PargrafodaLista"/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82A80">
        <w:rPr>
          <w:rFonts w:ascii="Arial" w:hAnsi="Arial" w:cs="Arial"/>
        </w:rPr>
        <w:t>Critique a seguinte função recursiva. O autor afirma que ela decide se x está em</w:t>
      </w:r>
      <w:r w:rsidRPr="00482A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82A80">
        <w:rPr>
          <w:rFonts w:ascii="Courier New" w:eastAsia="Times New Roman" w:hAnsi="Courier New" w:cs="Courier New"/>
          <w:color w:val="000000"/>
          <w:sz w:val="18"/>
          <w:lang w:eastAsia="pt-BR"/>
        </w:rPr>
        <w:t>v[</w:t>
      </w:r>
      <w:proofErr w:type="gramStart"/>
      <w:r w:rsidRPr="00482A80">
        <w:rPr>
          <w:rFonts w:ascii="Courier New" w:eastAsia="Times New Roman" w:hAnsi="Courier New" w:cs="Courier New"/>
          <w:color w:val="000000"/>
          <w:sz w:val="18"/>
          <w:lang w:eastAsia="pt-BR"/>
        </w:rPr>
        <w:t>0..</w:t>
      </w:r>
      <w:proofErr w:type="gramEnd"/>
      <w:r w:rsidRPr="00482A80">
        <w:rPr>
          <w:rFonts w:ascii="Courier New" w:eastAsia="Times New Roman" w:hAnsi="Courier New" w:cs="Courier New"/>
          <w:color w:val="000000"/>
          <w:sz w:val="18"/>
          <w:lang w:eastAsia="pt-BR"/>
        </w:rPr>
        <w:t>n-1]</w:t>
      </w:r>
      <w:r w:rsidRPr="00482A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2D1403AE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busc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(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x,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n,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</w:t>
      </w:r>
      <w:proofErr w:type="gram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v[</w:t>
      </w:r>
      <w:proofErr w:type="gram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]) {</w:t>
      </w:r>
    </w:p>
    <w:p w14:paraId="73DDFE21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if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(v[n-1] == x)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return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1;</w:t>
      </w:r>
    </w:p>
    <w:p w14:paraId="266B229D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else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return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busc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(x, n-1, v);</w:t>
      </w:r>
    </w:p>
    <w:p w14:paraId="771BA6CA" w14:textId="77777777" w:rsidR="00DE04FF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}</w:t>
      </w:r>
    </w:p>
    <w:p w14:paraId="7ADA97B4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</w:p>
    <w:p w14:paraId="2EFACC34" w14:textId="77777777" w:rsidR="00DE04FF" w:rsidRPr="00482A80" w:rsidRDefault="00DE04FF" w:rsidP="00DE04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Style w:val="apple-style-span"/>
          <w:rFonts w:ascii="Arial" w:hAnsi="Arial" w:cs="Arial"/>
        </w:rPr>
      </w:pPr>
      <w:r w:rsidRPr="00482A80">
        <w:rPr>
          <w:rFonts w:ascii="Arial" w:hAnsi="Arial" w:cs="Arial"/>
        </w:rPr>
        <w:t>Que acontece se trocarmos</w:t>
      </w:r>
      <w:r>
        <w:rPr>
          <w:rStyle w:val="apple-style-span"/>
          <w:color w:val="000000"/>
        </w:rPr>
        <w:t xml:space="preserve"> "</w:t>
      </w:r>
      <w:r>
        <w:rPr>
          <w:rStyle w:val="MquinadeescreverHTML"/>
          <w:rFonts w:eastAsiaTheme="minorHAnsi"/>
          <w:color w:val="000000"/>
          <w:sz w:val="18"/>
          <w:szCs w:val="18"/>
        </w:rPr>
        <w:t>v[j-1]</w:t>
      </w:r>
      <w:r>
        <w:rPr>
          <w:rStyle w:val="apple-style-span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=</w:t>
      </w:r>
      <w:r>
        <w:rPr>
          <w:rStyle w:val="apple-style-span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v[j]</w:t>
      </w:r>
      <w:r>
        <w:rPr>
          <w:rStyle w:val="apple-style-span"/>
          <w:color w:val="000000"/>
        </w:rPr>
        <w:t xml:space="preserve">" </w:t>
      </w:r>
      <w:r w:rsidRPr="00482A80">
        <w:rPr>
          <w:rFonts w:ascii="Arial" w:hAnsi="Arial" w:cs="Arial"/>
        </w:rPr>
        <w:t>por</w:t>
      </w:r>
      <w:r>
        <w:rPr>
          <w:rStyle w:val="apple-style-span"/>
          <w:color w:val="000000"/>
        </w:rPr>
        <w:t xml:space="preserve"> "</w:t>
      </w:r>
      <w:r>
        <w:rPr>
          <w:rStyle w:val="MquinadeescreverHTML"/>
          <w:rFonts w:eastAsiaTheme="minorHAnsi"/>
          <w:color w:val="000000"/>
          <w:sz w:val="18"/>
          <w:szCs w:val="18"/>
        </w:rPr>
        <w:t>v[j]</w:t>
      </w:r>
      <w:r>
        <w:rPr>
          <w:rStyle w:val="apple-style-span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=</w:t>
      </w:r>
      <w:r>
        <w:rPr>
          <w:rStyle w:val="apple-style-span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v[j+1]</w:t>
      </w:r>
      <w:r>
        <w:rPr>
          <w:rStyle w:val="apple-style-span"/>
          <w:color w:val="000000"/>
        </w:rPr>
        <w:t xml:space="preserve">" </w:t>
      </w:r>
      <w:r w:rsidRPr="00482A80">
        <w:rPr>
          <w:rFonts w:ascii="Arial" w:hAnsi="Arial" w:cs="Arial"/>
        </w:rPr>
        <w:t>no código da função</w:t>
      </w:r>
      <w:r>
        <w:rPr>
          <w:rStyle w:val="apple-converted-space"/>
          <w:color w:val="000000"/>
        </w:rPr>
        <w:t> </w:t>
      </w:r>
      <w:r w:rsidRPr="00482A80">
        <w:rPr>
          <w:rStyle w:val="MquinadeescreverHTML"/>
          <w:rFonts w:eastAsiaTheme="minorHAnsi"/>
          <w:color w:val="000000"/>
          <w:szCs w:val="18"/>
        </w:rPr>
        <w:t>remover2</w:t>
      </w:r>
      <w:r>
        <w:rPr>
          <w:rStyle w:val="apple-style-span"/>
          <w:color w:val="000000"/>
        </w:rPr>
        <w:t>?</w:t>
      </w:r>
    </w:p>
    <w:p w14:paraId="6678AB73" w14:textId="77777777" w:rsidR="00DE04FF" w:rsidRDefault="00DE04FF" w:rsidP="00DE04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E563C56" w14:textId="77777777" w:rsidR="00DE04FF" w:rsidRPr="00751595" w:rsidRDefault="00DE04FF" w:rsidP="00DE04FF">
      <w:pPr>
        <w:pStyle w:val="PargrafodaLista"/>
        <w:numPr>
          <w:ilvl w:val="0"/>
          <w:numId w:val="13"/>
        </w:numPr>
        <w:spacing w:before="240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Discuta a seguinte versão de </w:t>
      </w:r>
      <w:r w:rsidRPr="00751595">
        <w:rPr>
          <w:rFonts w:ascii="Courier New" w:eastAsia="Times New Roman" w:hAnsi="Courier New" w:cs="Courier New"/>
          <w:color w:val="000000"/>
          <w:sz w:val="18"/>
          <w:lang w:eastAsia="pt-BR"/>
        </w:rPr>
        <w:t>remover2</w:t>
      </w: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14:paraId="0D5575C1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remove_r2 (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k,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n,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</w:t>
      </w:r>
      <w:proofErr w:type="gram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v[</w:t>
      </w:r>
      <w:proofErr w:type="gram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]) {</w:t>
      </w:r>
    </w:p>
    <w:p w14:paraId="22931DAB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if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(k &lt; n-1) {</w:t>
      </w:r>
    </w:p>
    <w:p w14:paraId="00E5F793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   remove_r2 (k, n-1, v);</w:t>
      </w:r>
    </w:p>
    <w:p w14:paraId="11577CB3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   v[n-2] = v[n-1];</w:t>
      </w:r>
    </w:p>
    <w:p w14:paraId="64579EA4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}</w:t>
      </w:r>
    </w:p>
    <w:p w14:paraId="106DE717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</w:t>
      </w:r>
      <w:proofErr w:type="spellStart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return</w:t>
      </w:r>
      <w:proofErr w:type="spellEnd"/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n - 1;</w:t>
      </w:r>
    </w:p>
    <w:p w14:paraId="63470F8E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482A80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}</w:t>
      </w:r>
    </w:p>
    <w:p w14:paraId="382CAF40" w14:textId="77777777" w:rsidR="00DE04FF" w:rsidRPr="00482A80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254BFCF9" w14:textId="77777777" w:rsidR="00DE04FF" w:rsidRDefault="00DE04FF" w:rsidP="00DE04F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82A80">
        <w:rPr>
          <w:rFonts w:ascii="Arial" w:hAnsi="Arial" w:cs="Arial"/>
        </w:rPr>
        <w:t>Refaça todo o problema da remoção sob condições mais gerais: Suponha que a parte relevante do vetor</w:t>
      </w: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751595">
        <w:rPr>
          <w:rFonts w:ascii="Courier New" w:eastAsia="Times New Roman" w:hAnsi="Courier New" w:cs="Courier New"/>
          <w:color w:val="000000"/>
          <w:sz w:val="18"/>
          <w:lang w:eastAsia="pt-BR"/>
        </w:rPr>
        <w:t>v</w:t>
      </w: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82A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</w:t>
      </w: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751595">
        <w:rPr>
          <w:rFonts w:ascii="Courier New" w:eastAsia="Times New Roman" w:hAnsi="Courier New" w:cs="Courier New"/>
          <w:color w:val="000000"/>
          <w:sz w:val="18"/>
          <w:lang w:eastAsia="pt-BR"/>
        </w:rPr>
        <w:t>v[ini..fim-1]</w:t>
      </w:r>
      <w:r w:rsidRPr="00482A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r w:rsidRPr="00482A80">
        <w:rPr>
          <w:rFonts w:ascii="Arial" w:hAnsi="Arial" w:cs="Arial"/>
        </w:rPr>
        <w:t>para remove</w:t>
      </w: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751595">
        <w:rPr>
          <w:rFonts w:ascii="Courier New" w:eastAsia="Times New Roman" w:hAnsi="Courier New" w:cs="Courier New"/>
          <w:color w:val="000000"/>
          <w:sz w:val="18"/>
          <w:lang w:eastAsia="pt-BR"/>
        </w:rPr>
        <w:t>v[k]</w:t>
      </w:r>
      <w:r w:rsidRPr="00482A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482A80">
        <w:rPr>
          <w:rFonts w:ascii="Arial" w:hAnsi="Arial" w:cs="Arial"/>
        </w:rPr>
        <w:t>puxe</w:t>
      </w: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751595">
        <w:rPr>
          <w:rFonts w:ascii="Courier New" w:eastAsia="Times New Roman" w:hAnsi="Courier New" w:cs="Courier New"/>
          <w:color w:val="000000"/>
          <w:sz w:val="18"/>
          <w:lang w:eastAsia="pt-BR"/>
        </w:rPr>
        <w:t>v[k+1..fim-1]</w:t>
      </w: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82A80">
        <w:rPr>
          <w:rFonts w:ascii="Arial" w:hAnsi="Arial" w:cs="Arial"/>
        </w:rPr>
        <w:t>para a esquerda ou empurre</w:t>
      </w: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751595">
        <w:rPr>
          <w:rFonts w:ascii="Courier New" w:eastAsia="Times New Roman" w:hAnsi="Courier New" w:cs="Courier New"/>
          <w:color w:val="000000"/>
          <w:sz w:val="18"/>
          <w:lang w:eastAsia="pt-BR"/>
        </w:rPr>
        <w:t>v[ini..k-1]</w:t>
      </w:r>
      <w:r w:rsidRPr="00751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82A80">
        <w:rPr>
          <w:rFonts w:ascii="Arial" w:hAnsi="Arial" w:cs="Arial"/>
        </w:rPr>
        <w:t>para a direita, dependendo de qual das alternativas seja mais "barata".</w:t>
      </w:r>
    </w:p>
    <w:p w14:paraId="6F34A450" w14:textId="77777777" w:rsidR="00DE04FF" w:rsidRDefault="00DE04FF" w:rsidP="00DE04F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1907252" w14:textId="77777777" w:rsidR="00DE04FF" w:rsidRDefault="00DE04FF" w:rsidP="00DE04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</w:rPr>
      </w:pPr>
      <w:r w:rsidRPr="00751595">
        <w:rPr>
          <w:rFonts w:ascii="Arial" w:hAnsi="Arial" w:cs="Arial"/>
        </w:rPr>
        <w:t>Refaça todo o problema da inserção sob condições mais gerais: Suponha que a parte relevante do vetor</w:t>
      </w:r>
      <w:r>
        <w:rPr>
          <w:rStyle w:val="apple-converted-space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v</w:t>
      </w:r>
      <w:r>
        <w:rPr>
          <w:rStyle w:val="apple-converted-space"/>
          <w:color w:val="000000"/>
        </w:rPr>
        <w:t> </w:t>
      </w:r>
      <w:r>
        <w:rPr>
          <w:rStyle w:val="apple-style-span"/>
          <w:color w:val="000000"/>
        </w:rPr>
        <w:t>é</w:t>
      </w:r>
      <w:r>
        <w:rPr>
          <w:rStyle w:val="apple-converted-space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v[ini..fim-1]</w:t>
      </w:r>
      <w:r>
        <w:rPr>
          <w:rStyle w:val="apple-style-span"/>
          <w:color w:val="000000"/>
        </w:rPr>
        <w:t xml:space="preserve">; </w:t>
      </w:r>
      <w:r w:rsidRPr="00751595">
        <w:rPr>
          <w:rFonts w:ascii="Arial" w:hAnsi="Arial" w:cs="Arial"/>
        </w:rPr>
        <w:t>para inserir</w:t>
      </w:r>
      <w:r>
        <w:rPr>
          <w:rStyle w:val="apple-converted-space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x</w:t>
      </w:r>
      <w:r>
        <w:rPr>
          <w:rStyle w:val="apple-converted-space"/>
          <w:color w:val="000000"/>
        </w:rPr>
        <w:t> </w:t>
      </w:r>
      <w:r w:rsidRPr="00751595">
        <w:rPr>
          <w:rFonts w:ascii="Arial" w:hAnsi="Arial" w:cs="Arial"/>
        </w:rPr>
        <w:t>entre</w:t>
      </w:r>
      <w:r>
        <w:rPr>
          <w:rStyle w:val="apple-converted-space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v[k-1]</w:t>
      </w:r>
      <w:r>
        <w:rPr>
          <w:rStyle w:val="apple-converted-space"/>
          <w:color w:val="000000"/>
        </w:rPr>
        <w:t> </w:t>
      </w:r>
      <w:r>
        <w:rPr>
          <w:rStyle w:val="apple-style-span"/>
          <w:color w:val="000000"/>
        </w:rPr>
        <w:t>e</w:t>
      </w:r>
      <w:r>
        <w:rPr>
          <w:rStyle w:val="apple-converted-space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v[k]</w:t>
      </w:r>
      <w:r>
        <w:rPr>
          <w:rStyle w:val="apple-converted-space"/>
          <w:color w:val="000000"/>
        </w:rPr>
        <w:t> </w:t>
      </w:r>
      <w:r w:rsidRPr="00751595">
        <w:rPr>
          <w:rFonts w:ascii="Arial" w:hAnsi="Arial" w:cs="Arial"/>
        </w:rPr>
        <w:t>você tem duas opções: empurrar</w:t>
      </w:r>
      <w:r>
        <w:rPr>
          <w:rStyle w:val="apple-converted-space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v[k..fim-1]</w:t>
      </w:r>
      <w:r>
        <w:rPr>
          <w:rStyle w:val="apple-converted-space"/>
          <w:color w:val="000000"/>
        </w:rPr>
        <w:t> </w:t>
      </w:r>
      <w:r w:rsidRPr="00751595">
        <w:rPr>
          <w:rFonts w:ascii="Arial" w:hAnsi="Arial" w:cs="Arial"/>
        </w:rPr>
        <w:t>para a direita ou puxar</w:t>
      </w:r>
      <w:r>
        <w:rPr>
          <w:rStyle w:val="apple-converted-space"/>
          <w:color w:val="000000"/>
        </w:rPr>
        <w:t> </w:t>
      </w:r>
      <w:r>
        <w:rPr>
          <w:rStyle w:val="MquinadeescreverHTML"/>
          <w:rFonts w:eastAsiaTheme="minorHAnsi"/>
          <w:color w:val="000000"/>
          <w:sz w:val="18"/>
          <w:szCs w:val="18"/>
        </w:rPr>
        <w:t>v[ini..k-1]</w:t>
      </w:r>
      <w:r>
        <w:rPr>
          <w:rStyle w:val="apple-converted-space"/>
          <w:color w:val="000000"/>
        </w:rPr>
        <w:t> </w:t>
      </w:r>
      <w:r w:rsidRPr="00751595">
        <w:rPr>
          <w:rFonts w:ascii="Arial" w:hAnsi="Arial" w:cs="Arial"/>
        </w:rPr>
        <w:t>para a esquerda; escolha a opção mais apropriada.</w:t>
      </w:r>
    </w:p>
    <w:p w14:paraId="2D7E84F0" w14:textId="77777777" w:rsidR="00DE04FF" w:rsidRPr="00751595" w:rsidRDefault="00DE04FF" w:rsidP="00DE04FF">
      <w:pPr>
        <w:pStyle w:val="PargrafodaLista"/>
        <w:rPr>
          <w:rFonts w:ascii="Arial" w:hAnsi="Arial" w:cs="Arial"/>
        </w:rPr>
      </w:pPr>
    </w:p>
    <w:p w14:paraId="69BEBA29" w14:textId="77777777" w:rsidR="00DE04FF" w:rsidRPr="00751595" w:rsidRDefault="00DE04FF" w:rsidP="00DE04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contextualSpacing/>
        <w:jc w:val="both"/>
        <w:rPr>
          <w:rFonts w:ascii="Arial" w:hAnsi="Arial" w:cs="Arial"/>
        </w:rPr>
      </w:pPr>
      <w:r w:rsidRPr="00751595">
        <w:rPr>
          <w:rFonts w:ascii="Arial" w:hAnsi="Arial" w:cs="Arial"/>
        </w:rPr>
        <w:t>Critique a seguinte função. Ela promete eliminar os zeros de </w:t>
      </w:r>
      <w:r w:rsidRPr="00E70A4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v[</w:t>
      </w:r>
      <w:proofErr w:type="gramStart"/>
      <w:r w:rsidRPr="00E70A4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0..</w:t>
      </w:r>
      <w:proofErr w:type="gramEnd"/>
      <w:r w:rsidRPr="00E70A4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n-1],</w:t>
      </w:r>
      <w:r w:rsidRPr="00751595">
        <w:rPr>
          <w:rFonts w:ascii="Arial" w:hAnsi="Arial" w:cs="Arial"/>
        </w:rPr>
        <w:t xml:space="preserve"> deixar o resultado em </w:t>
      </w:r>
      <w:r w:rsidRPr="00E70A4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v[0..m-1]</w:t>
      </w:r>
      <w:r w:rsidRPr="00751595">
        <w:rPr>
          <w:rFonts w:ascii="Arial" w:hAnsi="Arial" w:cs="Arial"/>
        </w:rPr>
        <w:t> e devolver </w:t>
      </w:r>
      <w:r w:rsidRPr="00E70A4A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m</w:t>
      </w:r>
      <w:r w:rsidRPr="00751595">
        <w:rPr>
          <w:rFonts w:ascii="Arial" w:hAnsi="Arial" w:cs="Arial"/>
        </w:rPr>
        <w:t>.</w:t>
      </w:r>
    </w:p>
    <w:p w14:paraId="54F8A1F7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proofErr w:type="spellStart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tira0 (</w:t>
      </w:r>
      <w:proofErr w:type="spellStart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n, </w:t>
      </w:r>
      <w:proofErr w:type="spellStart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</w:t>
      </w:r>
      <w:proofErr w:type="gramStart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v[</w:t>
      </w:r>
      <w:proofErr w:type="gramEnd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]) {</w:t>
      </w:r>
    </w:p>
    <w:p w14:paraId="616A7039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</w:t>
      </w:r>
      <w:proofErr w:type="spellStart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int</w:t>
      </w:r>
      <w:proofErr w:type="spellEnd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i, k, z = 0;</w:t>
      </w:r>
    </w:p>
    <w:p w14:paraId="4B601F56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for (i = 0; i &lt; n - z; ++i) {</w:t>
      </w:r>
    </w:p>
    <w:p w14:paraId="419EFDE9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   </w:t>
      </w:r>
      <w:proofErr w:type="spellStart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if</w:t>
      </w:r>
      <w:proofErr w:type="spellEnd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(v[i] == 0) {</w:t>
      </w:r>
    </w:p>
    <w:p w14:paraId="0B7F9B0E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      z += 1;</w:t>
      </w:r>
    </w:p>
    <w:p w14:paraId="396C1F89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      for (k = i; k &lt; n - z; ++k) v[k] = v[k+1];</w:t>
      </w:r>
    </w:p>
    <w:p w14:paraId="04028E22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      --i;</w:t>
      </w:r>
    </w:p>
    <w:p w14:paraId="71136D24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   }</w:t>
      </w:r>
    </w:p>
    <w:p w14:paraId="114EE02A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}</w:t>
      </w:r>
    </w:p>
    <w:p w14:paraId="19FA55E5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  </w:t>
      </w:r>
      <w:proofErr w:type="spellStart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return</w:t>
      </w:r>
      <w:proofErr w:type="spellEnd"/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 xml:space="preserve"> n - z; </w:t>
      </w:r>
    </w:p>
    <w:p w14:paraId="33BDF33B" w14:textId="77777777" w:rsidR="00DE04FF" w:rsidRPr="00751595" w:rsidRDefault="00DE04FF" w:rsidP="00D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</w:pPr>
      <w:r w:rsidRPr="00751595">
        <w:rPr>
          <w:rFonts w:ascii="Courier New" w:eastAsia="Times New Roman" w:hAnsi="Courier New" w:cs="Courier New"/>
          <w:color w:val="000000"/>
          <w:sz w:val="20"/>
          <w:szCs w:val="18"/>
          <w:lang w:eastAsia="pt-BR"/>
        </w:rPr>
        <w:t>}</w:t>
      </w:r>
    </w:p>
    <w:p w14:paraId="4BFF02A2" w14:textId="11B70D25" w:rsidR="006507D4" w:rsidRDefault="006507D4" w:rsidP="00DE04FF">
      <w:pPr>
        <w:jc w:val="center"/>
        <w:rPr>
          <w:rFonts w:ascii="Arial" w:hAnsi="Arial" w:cs="Arial"/>
          <w:color w:val="000000"/>
        </w:rPr>
      </w:pPr>
    </w:p>
    <w:sectPr w:rsidR="006507D4" w:rsidSect="005C6E5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Yu Gothic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singleLevel"/>
    <w:tmpl w:val="00000006"/>
    <w:name w:val="WW8Num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5" w15:restartNumberingAfterBreak="0">
    <w:nsid w:val="00000007"/>
    <w:multiLevelType w:val="multi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5141836"/>
    <w:multiLevelType w:val="hybridMultilevel"/>
    <w:tmpl w:val="2B8AC946"/>
    <w:lvl w:ilvl="0" w:tplc="04160017">
      <w:start w:val="1"/>
      <w:numFmt w:val="lowerLetter"/>
      <w:lvlText w:val="%1)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302085C"/>
    <w:multiLevelType w:val="hybridMultilevel"/>
    <w:tmpl w:val="30988778"/>
    <w:lvl w:ilvl="0" w:tplc="EC087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E1D93"/>
    <w:multiLevelType w:val="hybridMultilevel"/>
    <w:tmpl w:val="56CE99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A6BC7"/>
    <w:multiLevelType w:val="hybridMultilevel"/>
    <w:tmpl w:val="0FA80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96622"/>
    <w:multiLevelType w:val="hybridMultilevel"/>
    <w:tmpl w:val="F9967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820CA6"/>
    <w:multiLevelType w:val="multilevel"/>
    <w:tmpl w:val="FFEEF0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743A1"/>
    <w:multiLevelType w:val="hybridMultilevel"/>
    <w:tmpl w:val="5EB6E3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259B7"/>
    <w:multiLevelType w:val="hybridMultilevel"/>
    <w:tmpl w:val="21DEB7E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B0341"/>
    <w:multiLevelType w:val="hybridMultilevel"/>
    <w:tmpl w:val="112043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241"/>
    <w:rsid w:val="00000D05"/>
    <w:rsid w:val="00035F3A"/>
    <w:rsid w:val="000C202D"/>
    <w:rsid w:val="00123E26"/>
    <w:rsid w:val="00145AC8"/>
    <w:rsid w:val="001D4265"/>
    <w:rsid w:val="001D7260"/>
    <w:rsid w:val="00207B68"/>
    <w:rsid w:val="002F6764"/>
    <w:rsid w:val="00377E01"/>
    <w:rsid w:val="003A6EAC"/>
    <w:rsid w:val="003C60F0"/>
    <w:rsid w:val="003D0D90"/>
    <w:rsid w:val="00450D95"/>
    <w:rsid w:val="00484FA4"/>
    <w:rsid w:val="004A4F44"/>
    <w:rsid w:val="005108FD"/>
    <w:rsid w:val="005B5EE1"/>
    <w:rsid w:val="005C6E59"/>
    <w:rsid w:val="005D68C2"/>
    <w:rsid w:val="005F3B61"/>
    <w:rsid w:val="00600546"/>
    <w:rsid w:val="006507D4"/>
    <w:rsid w:val="00680820"/>
    <w:rsid w:val="006825BB"/>
    <w:rsid w:val="00692CC6"/>
    <w:rsid w:val="00694B2B"/>
    <w:rsid w:val="006D24D9"/>
    <w:rsid w:val="007131E9"/>
    <w:rsid w:val="00784AFD"/>
    <w:rsid w:val="00787347"/>
    <w:rsid w:val="007E1562"/>
    <w:rsid w:val="00815176"/>
    <w:rsid w:val="00840EEC"/>
    <w:rsid w:val="008D0FF0"/>
    <w:rsid w:val="00930EA8"/>
    <w:rsid w:val="00944AA7"/>
    <w:rsid w:val="009944B9"/>
    <w:rsid w:val="009B1351"/>
    <w:rsid w:val="009F613B"/>
    <w:rsid w:val="00A02C1F"/>
    <w:rsid w:val="00A04270"/>
    <w:rsid w:val="00A53BC9"/>
    <w:rsid w:val="00A8081B"/>
    <w:rsid w:val="00A923E1"/>
    <w:rsid w:val="00A95B73"/>
    <w:rsid w:val="00AA644D"/>
    <w:rsid w:val="00AC1241"/>
    <w:rsid w:val="00B30B86"/>
    <w:rsid w:val="00B356D0"/>
    <w:rsid w:val="00B43184"/>
    <w:rsid w:val="00C1379E"/>
    <w:rsid w:val="00CB0885"/>
    <w:rsid w:val="00D464EF"/>
    <w:rsid w:val="00DB0CAA"/>
    <w:rsid w:val="00DD29BF"/>
    <w:rsid w:val="00DE04FF"/>
    <w:rsid w:val="00E87705"/>
    <w:rsid w:val="00F847EB"/>
    <w:rsid w:val="00FC5228"/>
    <w:rsid w:val="00FF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B996"/>
  <w15:docId w15:val="{3F097CCD-D4CE-4AB1-A971-08160D8A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1241"/>
    <w:pPr>
      <w:ind w:left="720"/>
    </w:pPr>
    <w:rPr>
      <w:rFonts w:ascii="Calibri" w:eastAsia="Calibri" w:hAnsi="Calibri" w:cs="Calibri"/>
    </w:rPr>
  </w:style>
  <w:style w:type="paragraph" w:styleId="NormalWeb">
    <w:name w:val="Normal (Web)"/>
    <w:basedOn w:val="Normal"/>
    <w:rsid w:val="00377E01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7873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DE04FF"/>
  </w:style>
  <w:style w:type="character" w:styleId="MquinadeescreverHTML">
    <w:name w:val="HTML Typewriter"/>
    <w:basedOn w:val="Fontepargpadro"/>
    <w:uiPriority w:val="99"/>
    <w:semiHidden/>
    <w:unhideWhenUsed/>
    <w:rsid w:val="00DE04F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Fontepargpadro"/>
    <w:rsid w:val="00DE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Joilson</dc:creator>
  <cp:lastModifiedBy>Hellen Carmo de Oliveira Matos</cp:lastModifiedBy>
  <cp:revision>4</cp:revision>
  <cp:lastPrinted>2017-04-06T20:44:00Z</cp:lastPrinted>
  <dcterms:created xsi:type="dcterms:W3CDTF">2019-03-29T02:30:00Z</dcterms:created>
  <dcterms:modified xsi:type="dcterms:W3CDTF">2019-03-29T02:32:00Z</dcterms:modified>
</cp:coreProperties>
</file>